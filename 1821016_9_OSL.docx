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65A" w:rsidRPr="00241D53" w:rsidRDefault="00AC7B9B" w:rsidP="0012765A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  <w:sz w:val="24"/>
          <w:szCs w:val="24"/>
        </w:rPr>
      </w:pPr>
      <w:r w:rsidRPr="00241D53">
        <w:rPr>
          <w:rFonts w:ascii="Times New Roman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72390" distB="72390" distL="72390" distR="72390" simplePos="0" relativeHeight="251658240" behindDoc="0" locked="0" layoutInCell="1" allowOverlap="1" wp14:anchorId="2EB9C095" wp14:editId="271DE341">
                <wp:simplePos x="0" y="0"/>
                <wp:positionH relativeFrom="column">
                  <wp:posOffset>2903220</wp:posOffset>
                </wp:positionH>
                <wp:positionV relativeFrom="paragraph">
                  <wp:posOffset>-69215</wp:posOffset>
                </wp:positionV>
                <wp:extent cx="3345180" cy="1627505"/>
                <wp:effectExtent l="7620" t="6985" r="9525" b="133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5180" cy="162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7AA" w:rsidRDefault="005937AA" w:rsidP="005937AA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b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iCs/>
                              </w:rPr>
                              <w:t xml:space="preserve">Batch:               Roll No.:               </w:t>
                            </w:r>
                          </w:p>
                          <w:p w:rsidR="005937AA" w:rsidRDefault="005937AA" w:rsidP="005937AA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Experiment / assignment / tutorial No._______</w:t>
                            </w:r>
                          </w:p>
                          <w:p w:rsidR="005937AA" w:rsidRDefault="005937AA" w:rsidP="005937AA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b/>
                              </w:rPr>
                            </w:pPr>
                          </w:p>
                          <w:p w:rsidR="005937AA" w:rsidRDefault="005937AA" w:rsidP="005937AA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Grade: AA / AB / BB / BC / CC / CD /DD</w:t>
                            </w:r>
                          </w:p>
                          <w:p w:rsidR="005937AA" w:rsidRDefault="005937AA" w:rsidP="005937AA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b/>
                              </w:rPr>
                            </w:pPr>
                          </w:p>
                          <w:p w:rsidR="005937AA" w:rsidRDefault="005937AA" w:rsidP="005937AA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b/>
                              </w:rPr>
                            </w:pPr>
                          </w:p>
                          <w:p w:rsidR="005937AA" w:rsidRDefault="005937AA" w:rsidP="005937AA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  <w:r>
                              <w:rPr>
                                <w:b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B9C0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8.6pt;margin-top:-5.45pt;width:263.4pt;height:128.15pt;z-index:251658240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" strokeweight=".05pt">
                <v:textbox>
                  <w:txbxContent>
                    <w:p w:rsidR="005937AA" w:rsidRDefault="005937AA" w:rsidP="005937AA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b/>
                        </w:rPr>
                      </w:pPr>
                      <w:r>
                        <w:rPr>
                          <w:rFonts w:eastAsia="Times New Roman"/>
                          <w:b/>
                          <w:iCs/>
                        </w:rPr>
                        <w:t xml:space="preserve">Batch:               Roll No.:               </w:t>
                      </w:r>
                    </w:p>
                    <w:p w:rsidR="005937AA" w:rsidRDefault="005937AA" w:rsidP="005937AA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Experiment / assignment / tutorial No._______</w:t>
                      </w:r>
                    </w:p>
                    <w:p w:rsidR="005937AA" w:rsidRDefault="005937AA" w:rsidP="005937AA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b/>
                        </w:rPr>
                      </w:pPr>
                    </w:p>
                    <w:p w:rsidR="005937AA" w:rsidRDefault="005937AA" w:rsidP="005937AA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Grade: AA / AB / BB / BC / CC / CD /DD</w:t>
                      </w:r>
                    </w:p>
                    <w:p w:rsidR="005937AA" w:rsidRDefault="005937AA" w:rsidP="005937AA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b/>
                        </w:rPr>
                      </w:pPr>
                    </w:p>
                    <w:p w:rsidR="005937AA" w:rsidRDefault="005937AA" w:rsidP="005937AA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b/>
                        </w:rPr>
                      </w:pPr>
                    </w:p>
                    <w:p w:rsidR="005937AA" w:rsidRDefault="005937AA" w:rsidP="005937AA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  <w:r>
                        <w:rPr>
                          <w:b/>
                        </w:rPr>
                        <w:t>Signature of the Staff In-charge with date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5937AA" w:rsidRPr="00241D53" w:rsidRDefault="005937AA" w:rsidP="0012765A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  <w:sz w:val="24"/>
          <w:szCs w:val="24"/>
        </w:rPr>
      </w:pPr>
    </w:p>
    <w:p w:rsidR="005937AA" w:rsidRPr="00241D53" w:rsidRDefault="005937AA" w:rsidP="0012765A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  <w:sz w:val="24"/>
          <w:szCs w:val="24"/>
        </w:rPr>
      </w:pPr>
    </w:p>
    <w:p w:rsidR="005937AA" w:rsidRPr="00241D53" w:rsidRDefault="005937AA" w:rsidP="0012765A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  <w:sz w:val="24"/>
          <w:szCs w:val="24"/>
        </w:rPr>
      </w:pPr>
    </w:p>
    <w:p w:rsidR="005937AA" w:rsidRPr="00241D53" w:rsidRDefault="005937AA" w:rsidP="0012765A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  <w:sz w:val="24"/>
          <w:szCs w:val="24"/>
        </w:rPr>
      </w:pPr>
    </w:p>
    <w:p w:rsidR="005937AA" w:rsidRPr="00241D53" w:rsidRDefault="005937AA" w:rsidP="0012765A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  <w:sz w:val="24"/>
          <w:szCs w:val="24"/>
        </w:rPr>
      </w:pPr>
    </w:p>
    <w:p w:rsidR="005937AA" w:rsidRPr="00241D53" w:rsidRDefault="005937AA" w:rsidP="0012765A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  <w:sz w:val="24"/>
          <w:szCs w:val="24"/>
        </w:rPr>
      </w:pPr>
    </w:p>
    <w:p w:rsidR="005937AA" w:rsidRPr="00241D53" w:rsidRDefault="005937AA" w:rsidP="0012765A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  <w:sz w:val="24"/>
          <w:szCs w:val="24"/>
        </w:rPr>
      </w:pPr>
    </w:p>
    <w:tbl>
      <w:tblPr>
        <w:tblW w:w="10114" w:type="dxa"/>
        <w:tblInd w:w="-181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0114"/>
      </w:tblGrid>
      <w:tr w:rsidR="000D19A3" w:rsidRPr="00241D53" w:rsidTr="00236E02">
        <w:trPr>
          <w:trHeight w:val="467"/>
        </w:trPr>
        <w:tc>
          <w:tcPr>
            <w:tcW w:w="10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0D19A3" w:rsidRPr="00241D53" w:rsidRDefault="000D19A3" w:rsidP="006460E2">
            <w:pPr>
              <w:suppressAutoHyphens/>
              <w:spacing w:after="0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 w:rsidRPr="00241D53">
              <w:rPr>
                <w:rFonts w:ascii="Times New Roman" w:hAnsi="Times New Roman"/>
                <w:b/>
                <w:iCs/>
                <w:sz w:val="24"/>
                <w:szCs w:val="24"/>
              </w:rPr>
              <w:t>Batch:               Roll No.:                                 Experimen</w:t>
            </w:r>
            <w:r w:rsidR="00893FD9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t / </w:t>
            </w:r>
            <w:r w:rsidR="00AC51F9">
              <w:rPr>
                <w:rFonts w:ascii="Times New Roman" w:hAnsi="Times New Roman"/>
                <w:b/>
                <w:iCs/>
                <w:sz w:val="24"/>
                <w:szCs w:val="24"/>
              </w:rPr>
              <w:t>A</w:t>
            </w:r>
            <w:r w:rsidR="00893FD9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ssignment / </w:t>
            </w:r>
            <w:r w:rsidR="00AC51F9">
              <w:rPr>
                <w:rFonts w:ascii="Times New Roman" w:hAnsi="Times New Roman"/>
                <w:b/>
                <w:iCs/>
                <w:sz w:val="24"/>
                <w:szCs w:val="24"/>
              </w:rPr>
              <w:t>T</w:t>
            </w:r>
            <w:r w:rsidR="00893FD9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utorial No.: </w:t>
            </w:r>
            <w:r w:rsidR="006460E2">
              <w:rPr>
                <w:rFonts w:ascii="Times New Roman" w:hAnsi="Times New Roman"/>
                <w:b/>
                <w:iCs/>
                <w:sz w:val="24"/>
                <w:szCs w:val="24"/>
              </w:rPr>
              <w:t>9</w:t>
            </w:r>
          </w:p>
        </w:tc>
      </w:tr>
    </w:tbl>
    <w:p w:rsidR="000D19A3" w:rsidRPr="00241D53" w:rsidRDefault="000D19A3" w:rsidP="000D19A3">
      <w:pPr>
        <w:widowControl w:val="0"/>
        <w:overflowPunct w:val="0"/>
        <w:autoSpaceDE w:val="0"/>
        <w:autoSpaceDN w:val="0"/>
        <w:adjustRightInd w:val="0"/>
        <w:spacing w:after="0" w:line="213" w:lineRule="auto"/>
        <w:ind w:left="1860" w:right="520" w:hanging="1171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83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830"/>
      </w:tblGrid>
      <w:tr w:rsidR="000D19A3" w:rsidRPr="00241D53" w:rsidTr="00236E02">
        <w:trPr>
          <w:trHeight w:val="460"/>
        </w:trPr>
        <w:tc>
          <w:tcPr>
            <w:tcW w:w="9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D19A3" w:rsidRPr="001B29AC" w:rsidRDefault="000D19A3" w:rsidP="00651769">
            <w:pPr>
              <w:spacing w:line="360" w:lineRule="auto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241D53">
              <w:rPr>
                <w:rFonts w:ascii="Times New Roman" w:hAnsi="Times New Roman"/>
                <w:b/>
                <w:sz w:val="24"/>
                <w:szCs w:val="24"/>
              </w:rPr>
              <w:t xml:space="preserve">Title: </w:t>
            </w:r>
            <w:r w:rsidR="001B29AC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Introduction </w:t>
            </w:r>
            <w:r w:rsidR="00651769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&amp; exploration of GITHUB interface. </w:t>
            </w:r>
            <w:r w:rsidR="00C35EE3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</w:t>
            </w:r>
          </w:p>
        </w:tc>
      </w:tr>
    </w:tbl>
    <w:p w:rsidR="000D19A3" w:rsidRPr="00241D53" w:rsidRDefault="000D19A3" w:rsidP="000D19A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42685" w:rsidRDefault="000D19A3" w:rsidP="00C35E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41D53">
        <w:rPr>
          <w:rFonts w:ascii="Times New Roman" w:hAnsi="Times New Roman"/>
          <w:b/>
          <w:sz w:val="24"/>
          <w:szCs w:val="24"/>
        </w:rPr>
        <w:t>Objective:</w:t>
      </w:r>
      <w:r w:rsidRPr="00241D53">
        <w:rPr>
          <w:rFonts w:ascii="Times New Roman" w:hAnsi="Times New Roman"/>
          <w:sz w:val="24"/>
          <w:szCs w:val="24"/>
        </w:rPr>
        <w:t xml:space="preserve"> </w:t>
      </w:r>
    </w:p>
    <w:p w:rsidR="00FD4073" w:rsidRDefault="00FD4073" w:rsidP="005D0D89">
      <w:pPr>
        <w:pStyle w:val="Body"/>
        <w:widowControl w:val="0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understand </w:t>
      </w:r>
      <w:r w:rsidR="00651769">
        <w:rPr>
          <w:rFonts w:ascii="Times New Roman" w:hAnsi="Times New Roman"/>
          <w:sz w:val="24"/>
          <w:szCs w:val="24"/>
        </w:rPr>
        <w:t>&amp; explore the GITHUB interface.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FD4073" w:rsidRPr="00FD4073" w:rsidRDefault="00FD4073" w:rsidP="005D0D89">
      <w:pPr>
        <w:pStyle w:val="Body"/>
        <w:widowControl w:val="0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</w:t>
      </w:r>
      <w:r w:rsidR="00651769">
        <w:rPr>
          <w:rFonts w:ascii="Times New Roman" w:hAnsi="Times New Roman"/>
          <w:sz w:val="24"/>
          <w:szCs w:val="24"/>
        </w:rPr>
        <w:t xml:space="preserve">demonstrate the different services such as repository creation, collaboration under GITHUB interface via a small task / assignment. </w:t>
      </w:r>
      <w:r>
        <w:rPr>
          <w:rFonts w:ascii="Times New Roman" w:hAnsi="Times New Roman"/>
          <w:sz w:val="24"/>
          <w:szCs w:val="24"/>
        </w:rPr>
        <w:t>.</w:t>
      </w:r>
    </w:p>
    <w:p w:rsidR="000D19A3" w:rsidRPr="00241D53" w:rsidRDefault="000D19A3" w:rsidP="000D19A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41D53"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  <w:r w:rsidR="005D021A">
        <w:rPr>
          <w:rFonts w:ascii="Times New Roman" w:hAnsi="Times New Roman"/>
          <w:b/>
          <w:sz w:val="24"/>
          <w:szCs w:val="24"/>
        </w:rPr>
        <w:t>______</w:t>
      </w:r>
    </w:p>
    <w:p w:rsidR="000D19A3" w:rsidRPr="00241D53" w:rsidRDefault="000D19A3" w:rsidP="000D19A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41D53">
        <w:rPr>
          <w:rFonts w:ascii="Times New Roman" w:hAnsi="Times New Roman"/>
          <w:b/>
          <w:sz w:val="24"/>
          <w:szCs w:val="24"/>
        </w:rPr>
        <w:t xml:space="preserve">Expected Outcome of Experiment: </w:t>
      </w:r>
    </w:p>
    <w:p w:rsidR="000D19A3" w:rsidRPr="00241D53" w:rsidRDefault="000D19A3" w:rsidP="000D19A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D4073" w:rsidRPr="00FD4073" w:rsidRDefault="00651769" w:rsidP="00651769">
      <w:pPr>
        <w:spacing w:after="0" w:line="240" w:lineRule="auto"/>
        <w:ind w:left="360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>CO4. Configuration &amp; exploration of Content Management System.</w:t>
      </w:r>
    </w:p>
    <w:p w:rsidR="000D19A3" w:rsidRPr="00241D53" w:rsidRDefault="000D19A3" w:rsidP="000D19A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41D53">
        <w:rPr>
          <w:rFonts w:ascii="Times New Roman" w:eastAsia="Arial" w:hAnsi="Times New Roman"/>
          <w:color w:val="363435"/>
          <w:sz w:val="24"/>
          <w:szCs w:val="24"/>
        </w:rPr>
        <w:t xml:space="preserve"> </w:t>
      </w:r>
      <w:r w:rsidRPr="00241D53">
        <w:rPr>
          <w:rFonts w:ascii="Times New Roman" w:hAnsi="Times New Roman"/>
          <w:b/>
          <w:sz w:val="24"/>
          <w:szCs w:val="24"/>
        </w:rPr>
        <w:t>_____________________________________________________________________</w:t>
      </w:r>
      <w:r w:rsidR="005D021A">
        <w:rPr>
          <w:rFonts w:ascii="Times New Roman" w:hAnsi="Times New Roman"/>
          <w:b/>
          <w:sz w:val="24"/>
          <w:szCs w:val="24"/>
        </w:rPr>
        <w:t>______</w:t>
      </w:r>
    </w:p>
    <w:p w:rsidR="000D19A3" w:rsidRPr="00241D53" w:rsidRDefault="000D19A3" w:rsidP="000D19A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41D53">
        <w:rPr>
          <w:rFonts w:ascii="Times New Roman" w:hAnsi="Times New Roman"/>
          <w:b/>
          <w:sz w:val="24"/>
          <w:szCs w:val="24"/>
        </w:rPr>
        <w:t xml:space="preserve">Books/ Journals/ Websites referred: </w:t>
      </w:r>
    </w:p>
    <w:p w:rsidR="000D19A3" w:rsidRPr="00241D53" w:rsidRDefault="000D19A3" w:rsidP="000D19A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52CAB" w:rsidRDefault="00D52CAB" w:rsidP="00D52CAB">
      <w:pPr>
        <w:pStyle w:val="Body"/>
        <w:widowControl w:val="0"/>
        <w:numPr>
          <w:ilvl w:val="0"/>
          <w:numId w:val="6"/>
        </w:numPr>
        <w:spacing w:after="0" w:line="373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D52CAB">
        <w:rPr>
          <w:rFonts w:ascii="Times New Roman" w:eastAsia="Times New Roman" w:hAnsi="Times New Roman" w:cs="Times New Roman"/>
          <w:i/>
          <w:iCs/>
          <w:sz w:val="24"/>
          <w:szCs w:val="24"/>
        </w:rPr>
        <w:t>https://github.com/</w:t>
      </w:r>
    </w:p>
    <w:p w:rsidR="00D52CAB" w:rsidRDefault="00D52CAB" w:rsidP="00D52CAB">
      <w:pPr>
        <w:pStyle w:val="Body"/>
        <w:widowControl w:val="0"/>
        <w:numPr>
          <w:ilvl w:val="0"/>
          <w:numId w:val="6"/>
        </w:numPr>
        <w:spacing w:after="0" w:line="373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D52CAB">
        <w:rPr>
          <w:rFonts w:ascii="Times New Roman" w:eastAsia="Times New Roman" w:hAnsi="Times New Roman" w:cs="Times New Roman"/>
          <w:i/>
          <w:iCs/>
          <w:sz w:val="24"/>
          <w:szCs w:val="24"/>
        </w:rPr>
        <w:t>https://pages.github.com/</w:t>
      </w:r>
    </w:p>
    <w:p w:rsidR="00FD4073" w:rsidRDefault="006460E2" w:rsidP="00D52CAB">
      <w:pPr>
        <w:pStyle w:val="Body"/>
        <w:widowControl w:val="0"/>
        <w:numPr>
          <w:ilvl w:val="0"/>
          <w:numId w:val="6"/>
        </w:numPr>
        <w:spacing w:after="0" w:line="373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6460E2">
        <w:rPr>
          <w:rFonts w:ascii="Times New Roman" w:eastAsia="Times New Roman" w:hAnsi="Times New Roman" w:cs="Times New Roman"/>
          <w:i/>
          <w:iCs/>
          <w:sz w:val="24"/>
          <w:szCs w:val="24"/>
        </w:rPr>
        <w:t>https://education.github.com//</w:t>
      </w:r>
    </w:p>
    <w:p w:rsidR="006460E2" w:rsidRPr="0045481D" w:rsidRDefault="006460E2" w:rsidP="00D52CAB">
      <w:pPr>
        <w:pStyle w:val="Body"/>
        <w:widowControl w:val="0"/>
        <w:numPr>
          <w:ilvl w:val="0"/>
          <w:numId w:val="6"/>
        </w:numPr>
        <w:spacing w:after="0" w:line="373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5481D">
        <w:rPr>
          <w:rFonts w:ascii="Arial" w:hAnsi="Arial" w:cs="Arial"/>
          <w:i/>
        </w:rPr>
        <w:t>https://guides.github.com/</w:t>
      </w:r>
    </w:p>
    <w:p w:rsidR="006460E2" w:rsidRPr="0045481D" w:rsidRDefault="006460E2" w:rsidP="006460E2">
      <w:pPr>
        <w:pStyle w:val="NormalWeb"/>
        <w:numPr>
          <w:ilvl w:val="0"/>
          <w:numId w:val="6"/>
        </w:numPr>
        <w:spacing w:before="0" w:beforeAutospacing="0" w:after="0" w:afterAutospacing="0"/>
        <w:rPr>
          <w:i/>
        </w:rPr>
      </w:pPr>
      <w:r w:rsidRPr="0045481D">
        <w:rPr>
          <w:rFonts w:ascii="Arial" w:hAnsi="Arial" w:cs="Arial"/>
          <w:i/>
          <w:sz w:val="22"/>
          <w:szCs w:val="22"/>
        </w:rPr>
        <w:t>https://www.youtube.com/watch?v=sz6zfrQpCQg</w:t>
      </w:r>
    </w:p>
    <w:p w:rsidR="000D19A3" w:rsidRPr="00241D53" w:rsidRDefault="000D19A3" w:rsidP="00FD407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41D53">
        <w:rPr>
          <w:rFonts w:ascii="Times New Roman" w:hAnsi="Times New Roman"/>
          <w:b/>
          <w:sz w:val="24"/>
          <w:szCs w:val="24"/>
        </w:rPr>
        <w:t>_____________________________________________________________________</w:t>
      </w:r>
      <w:r w:rsidR="00FD4073">
        <w:rPr>
          <w:rFonts w:ascii="Times New Roman" w:hAnsi="Times New Roman"/>
          <w:b/>
          <w:sz w:val="24"/>
          <w:szCs w:val="24"/>
        </w:rPr>
        <w:t>_______</w:t>
      </w:r>
    </w:p>
    <w:p w:rsidR="000D19A3" w:rsidRPr="00241D53" w:rsidRDefault="000D19A3" w:rsidP="000D19A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41D53">
        <w:rPr>
          <w:rFonts w:ascii="Times New Roman" w:hAnsi="Times New Roman"/>
          <w:b/>
          <w:sz w:val="24"/>
          <w:szCs w:val="24"/>
        </w:rPr>
        <w:t xml:space="preserve">Pre Lab/ Prior Concepts: </w:t>
      </w:r>
    </w:p>
    <w:p w:rsidR="000D19A3" w:rsidRPr="00241D53" w:rsidRDefault="000D19A3" w:rsidP="000D19A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52CAB" w:rsidRDefault="00D52CAB" w:rsidP="000D19A3">
      <w:pPr>
        <w:spacing w:after="0" w:line="360" w:lineRule="auto"/>
        <w:rPr>
          <w:rStyle w:val="None"/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Open Source concepts, collaborative </w:t>
      </w:r>
      <w:r w:rsidR="009721AE">
        <w:rPr>
          <w:rStyle w:val="None"/>
          <w:rFonts w:ascii="Times New Roman" w:hAnsi="Times New Roman"/>
          <w:sz w:val="24"/>
          <w:szCs w:val="24"/>
        </w:rPr>
        <w:t>learning</w:t>
      </w:r>
      <w:r>
        <w:rPr>
          <w:rStyle w:val="None"/>
          <w:rFonts w:ascii="Times New Roman" w:hAnsi="Times New Roman"/>
          <w:sz w:val="24"/>
          <w:szCs w:val="24"/>
        </w:rPr>
        <w:t>, basic html etc.</w:t>
      </w:r>
    </w:p>
    <w:p w:rsidR="00FD4073" w:rsidRDefault="00FD4073" w:rsidP="000D19A3">
      <w:pPr>
        <w:spacing w:after="0" w:line="360" w:lineRule="auto"/>
        <w:rPr>
          <w:rStyle w:val="None"/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____________________________________________________________________________</w:t>
      </w:r>
      <w:r w:rsidR="00D52CAB">
        <w:rPr>
          <w:rStyle w:val="None"/>
          <w:rFonts w:ascii="Times New Roman" w:hAnsi="Times New Roman"/>
          <w:sz w:val="24"/>
          <w:szCs w:val="24"/>
        </w:rPr>
        <w:t>__</w:t>
      </w:r>
    </w:p>
    <w:p w:rsidR="00D52CAB" w:rsidRDefault="00D52CAB" w:rsidP="000D19A3">
      <w:pPr>
        <w:spacing w:after="0" w:line="360" w:lineRule="auto"/>
        <w:rPr>
          <w:rStyle w:val="None"/>
          <w:rFonts w:ascii="Times New Roman" w:hAnsi="Times New Roman"/>
          <w:b/>
          <w:bCs/>
          <w:sz w:val="24"/>
          <w:szCs w:val="24"/>
        </w:rPr>
      </w:pPr>
    </w:p>
    <w:p w:rsidR="00D52CAB" w:rsidRDefault="00FD4073" w:rsidP="000D19A3">
      <w:pPr>
        <w:pBdr>
          <w:bottom w:val="single" w:sz="12" w:space="1" w:color="auto"/>
        </w:pBdr>
        <w:spacing w:after="0" w:line="360" w:lineRule="auto"/>
        <w:rPr>
          <w:rStyle w:val="None"/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lastRenderedPageBreak/>
        <w:t xml:space="preserve">New Concepts to </w:t>
      </w:r>
      <w:proofErr w:type="gramStart"/>
      <w:r>
        <w:rPr>
          <w:rStyle w:val="None"/>
          <w:rFonts w:ascii="Times New Roman" w:hAnsi="Times New Roman"/>
          <w:b/>
          <w:bCs/>
          <w:sz w:val="24"/>
          <w:szCs w:val="24"/>
        </w:rPr>
        <w:t>be learned</w:t>
      </w:r>
      <w:proofErr w:type="gramEnd"/>
      <w:r>
        <w:rPr>
          <w:rStyle w:val="None"/>
          <w:rFonts w:ascii="Times New Roman" w:hAnsi="Times New Roman"/>
          <w:b/>
          <w:bCs/>
          <w:sz w:val="24"/>
          <w:szCs w:val="24"/>
        </w:rPr>
        <w:t xml:space="preserve">: </w:t>
      </w:r>
      <w:r>
        <w:rPr>
          <w:rStyle w:val="None"/>
          <w:rFonts w:ascii="Times New Roman" w:hAnsi="Times New Roman"/>
          <w:sz w:val="24"/>
          <w:szCs w:val="24"/>
        </w:rPr>
        <w:t xml:space="preserve"> </w:t>
      </w:r>
    </w:p>
    <w:p w:rsidR="00D52CAB" w:rsidRDefault="00D52CAB" w:rsidP="000D19A3">
      <w:pPr>
        <w:spacing w:after="0" w:line="360" w:lineRule="auto"/>
        <w:rPr>
          <w:rStyle w:val="None"/>
          <w:rFonts w:ascii="Times New Roman" w:hAnsi="Times New Roman"/>
          <w:sz w:val="24"/>
          <w:szCs w:val="24"/>
        </w:rPr>
      </w:pPr>
    </w:p>
    <w:p w:rsidR="00D52CAB" w:rsidRDefault="00D52CAB" w:rsidP="000D19A3">
      <w:pPr>
        <w:spacing w:after="0" w:line="360" w:lineRule="auto"/>
        <w:rPr>
          <w:rStyle w:val="None"/>
          <w:rFonts w:ascii="Times New Roman" w:hAnsi="Times New Roman"/>
          <w:sz w:val="24"/>
          <w:szCs w:val="24"/>
        </w:rPr>
      </w:pPr>
    </w:p>
    <w:p w:rsidR="00D52CAB" w:rsidRDefault="00D52CAB" w:rsidP="000D19A3">
      <w:pPr>
        <w:spacing w:after="0" w:line="360" w:lineRule="auto"/>
        <w:rPr>
          <w:rStyle w:val="None"/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______________________________________________________________________________</w:t>
      </w:r>
    </w:p>
    <w:p w:rsidR="00893FD9" w:rsidRPr="00893FD9" w:rsidRDefault="00893FD9" w:rsidP="000D19A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893FD9">
        <w:rPr>
          <w:rStyle w:val="tgc"/>
          <w:rFonts w:ascii="Times New Roman" w:hAnsi="Times New Roman"/>
          <w:b/>
          <w:sz w:val="24"/>
          <w:szCs w:val="24"/>
        </w:rPr>
        <w:t>Introduction:</w:t>
      </w:r>
    </w:p>
    <w:p w:rsidR="000D19A3" w:rsidRDefault="000D19A3" w:rsidP="000D19A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93FD9" w:rsidRDefault="00893FD9" w:rsidP="000D19A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F0D75" w:rsidRDefault="003F0D75" w:rsidP="000D19A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F0D75" w:rsidRDefault="003F0D75" w:rsidP="000D19A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F0D75" w:rsidRDefault="003F0D75" w:rsidP="000D19A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F0D75" w:rsidRDefault="003F0D75" w:rsidP="000D19A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F0D75" w:rsidRDefault="003F0D75" w:rsidP="000D19A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F0D75" w:rsidRDefault="003F0D75" w:rsidP="000D19A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93FD9" w:rsidRDefault="00893FD9" w:rsidP="000D19A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93FD9" w:rsidRPr="00241D53" w:rsidRDefault="00893FD9" w:rsidP="000D19A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0D19A3" w:rsidRPr="00241D53" w:rsidRDefault="000D19A3" w:rsidP="000D19A3">
      <w:pPr>
        <w:spacing w:line="360" w:lineRule="auto"/>
        <w:rPr>
          <w:rFonts w:ascii="Times New Roman" w:hAnsi="Times New Roman"/>
          <w:sz w:val="24"/>
          <w:szCs w:val="24"/>
        </w:rPr>
      </w:pPr>
      <w:r w:rsidRPr="00241D53">
        <w:rPr>
          <w:rFonts w:ascii="Times New Roman" w:hAnsi="Times New Roman"/>
          <w:b/>
          <w:sz w:val="24"/>
          <w:szCs w:val="24"/>
          <w:u w:val="single"/>
        </w:rPr>
        <w:t>Implementation details:</w:t>
      </w:r>
      <w:r w:rsidRPr="00241D53">
        <w:rPr>
          <w:rFonts w:ascii="Times New Roman" w:hAnsi="Times New Roman"/>
          <w:sz w:val="24"/>
          <w:szCs w:val="24"/>
        </w:rPr>
        <w:t xml:space="preserve">   </w:t>
      </w:r>
    </w:p>
    <w:p w:rsidR="000D19A3" w:rsidRPr="00241D53" w:rsidRDefault="000D19A3" w:rsidP="000D19A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0D19A3" w:rsidRPr="00241D53" w:rsidRDefault="000D19A3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0D19A3" w:rsidRPr="00241D53" w:rsidRDefault="000D19A3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0D19A3" w:rsidRPr="00241D53" w:rsidRDefault="000D19A3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0D19A3" w:rsidRPr="00241D53" w:rsidRDefault="000D19A3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0D19A3" w:rsidRPr="00241D53" w:rsidRDefault="000D19A3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0D19A3" w:rsidRPr="00241D53" w:rsidRDefault="000D19A3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0D19A3" w:rsidRDefault="000D19A3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893FD9" w:rsidRDefault="00893FD9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893FD9" w:rsidRDefault="00893FD9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893FD9" w:rsidRDefault="00893FD9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893FD9" w:rsidRDefault="00893FD9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893FD9" w:rsidRDefault="00893FD9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893FD9" w:rsidRDefault="00893FD9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893FD9" w:rsidRDefault="00893FD9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893FD9" w:rsidRDefault="00893FD9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893FD9" w:rsidRDefault="00893FD9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893FD9" w:rsidRDefault="00893FD9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893FD9" w:rsidRDefault="00893FD9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893FD9" w:rsidRDefault="00893FD9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893FD9" w:rsidRDefault="00893FD9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893FD9" w:rsidRDefault="00893FD9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893FD9" w:rsidRDefault="00893FD9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893FD9" w:rsidRDefault="00893FD9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893FD9" w:rsidRDefault="00893FD9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893FD9" w:rsidRDefault="00893FD9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893FD9" w:rsidRDefault="00893FD9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3F0D75" w:rsidRDefault="003F0D75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3F0D75" w:rsidRDefault="003F0D75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3F0D75" w:rsidRDefault="003F0D75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3F0D75" w:rsidRDefault="003F0D75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3F0D75" w:rsidRDefault="003F0D75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3F0D75" w:rsidRDefault="003F0D75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3F0D75" w:rsidRDefault="003F0D75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3F0D75" w:rsidRDefault="003F0D75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3F0D75" w:rsidRDefault="003F0D75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3F0D75" w:rsidRDefault="003F0D75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3F0D75" w:rsidRDefault="003F0D75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3F0D75" w:rsidRDefault="003F0D75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3F0D75" w:rsidRDefault="003F0D75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3F0D75" w:rsidRDefault="003F0D75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3F0D75" w:rsidRDefault="003F0D75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3F0D75" w:rsidRDefault="003F0D75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3F0D75" w:rsidRDefault="003F0D75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3F0D75" w:rsidRDefault="003F0D75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3F0D75" w:rsidRDefault="003F0D75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3F0D75" w:rsidRDefault="003F0D75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3F0D75" w:rsidRDefault="003F0D75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3F0D75" w:rsidRDefault="003F0D75" w:rsidP="000D19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0D19A3" w:rsidRPr="00241D53" w:rsidRDefault="00E55F1A" w:rsidP="00FD407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41D53">
        <w:rPr>
          <w:rFonts w:ascii="Times New Roman" w:hAnsi="Times New Roman"/>
          <w:b/>
          <w:sz w:val="24"/>
          <w:szCs w:val="24"/>
          <w:u w:val="single"/>
        </w:rPr>
        <w:t>Conclusion:</w:t>
      </w:r>
      <w:r w:rsidR="00FD4073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bookmarkStart w:id="0" w:name="_GoBack"/>
      <w:bookmarkEnd w:id="0"/>
    </w:p>
    <w:sectPr w:rsidR="000D19A3" w:rsidRPr="00241D53" w:rsidSect="00886AD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A9A" w:rsidRDefault="004C0A9A" w:rsidP="00886AD6">
      <w:pPr>
        <w:spacing w:after="0" w:line="240" w:lineRule="auto"/>
      </w:pPr>
      <w:r>
        <w:separator/>
      </w:r>
    </w:p>
  </w:endnote>
  <w:endnote w:type="continuationSeparator" w:id="0">
    <w:p w:rsidR="004C0A9A" w:rsidRDefault="004C0A9A" w:rsidP="00886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7D8" w:rsidRDefault="007E0D08" w:rsidP="006637D8">
    <w:pPr>
      <w:widowControl w:val="0"/>
      <w:autoSpaceDE w:val="0"/>
      <w:autoSpaceDN w:val="0"/>
      <w:adjustRightInd w:val="0"/>
      <w:spacing w:after="0" w:line="240" w:lineRule="auto"/>
      <w:ind w:left="100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b/>
        <w:bCs/>
        <w:sz w:val="24"/>
        <w:szCs w:val="24"/>
      </w:rPr>
      <w:t>Department of Computer Engineering</w:t>
    </w:r>
  </w:p>
  <w:p w:rsidR="007E0D08" w:rsidRPr="006637D8" w:rsidRDefault="006637D8" w:rsidP="006637D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Page No.                                                                                                                           </w:t>
    </w:r>
    <w:r w:rsidR="00742685">
      <w:rPr>
        <w:rFonts w:cs="Calibri"/>
      </w:rPr>
      <w:t>OSL</w:t>
    </w:r>
    <w:r w:rsidR="008B1C9B">
      <w:rPr>
        <w:rFonts w:cs="Calibri"/>
      </w:rPr>
      <w:t>/JAN 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A9A" w:rsidRDefault="004C0A9A" w:rsidP="00886AD6">
      <w:pPr>
        <w:spacing w:after="0" w:line="240" w:lineRule="auto"/>
      </w:pPr>
      <w:r>
        <w:separator/>
      </w:r>
    </w:p>
  </w:footnote>
  <w:footnote w:type="continuationSeparator" w:id="0">
    <w:p w:rsidR="004C0A9A" w:rsidRDefault="004C0A9A" w:rsidP="00886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D08" w:rsidRDefault="007E0D08" w:rsidP="00E04E9D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752" behindDoc="1" locked="0" layoutInCell="0" allowOverlap="1" wp14:anchorId="1FB2E897" wp14:editId="2D91A0E7">
          <wp:simplePos x="0" y="0"/>
          <wp:positionH relativeFrom="page">
            <wp:posOffset>734060</wp:posOffset>
          </wp:positionH>
          <wp:positionV relativeFrom="page">
            <wp:posOffset>487045</wp:posOffset>
          </wp:positionV>
          <wp:extent cx="590550" cy="533400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33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114300" distR="114300" simplePos="0" relativeHeight="251657728" behindDoc="1" locked="0" layoutInCell="0" allowOverlap="1" wp14:anchorId="46D692A9" wp14:editId="30C547F2">
          <wp:simplePos x="0" y="0"/>
          <wp:positionH relativeFrom="page">
            <wp:posOffset>6475730</wp:posOffset>
          </wp:positionH>
          <wp:positionV relativeFrom="page">
            <wp:posOffset>535305</wp:posOffset>
          </wp:positionV>
          <wp:extent cx="590550" cy="485775"/>
          <wp:effectExtent l="19050" t="0" r="0" b="0"/>
          <wp:wrapNone/>
          <wp:docPr id="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48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114300" distR="114300" simplePos="0" relativeHeight="251656704" behindDoc="1" locked="0" layoutInCell="0" allowOverlap="1" wp14:anchorId="1B65CDA2" wp14:editId="2B8E749A">
          <wp:simplePos x="0" y="0"/>
          <wp:positionH relativeFrom="page">
            <wp:posOffset>3649980</wp:posOffset>
          </wp:positionH>
          <wp:positionV relativeFrom="page">
            <wp:posOffset>484505</wp:posOffset>
          </wp:positionV>
          <wp:extent cx="713105" cy="588010"/>
          <wp:effectExtent l="19050" t="0" r="0" b="0"/>
          <wp:wrapNone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105" cy="5880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</w:p>
  <w:p w:rsidR="007E0D08" w:rsidRDefault="007E0D08">
    <w:pPr>
      <w:pStyle w:val="Header"/>
    </w:pPr>
  </w:p>
  <w:p w:rsidR="007E0D08" w:rsidRDefault="007E0D08">
    <w:pPr>
      <w:pStyle w:val="Header"/>
    </w:pPr>
  </w:p>
  <w:p w:rsidR="007E0D08" w:rsidRDefault="007E0D08">
    <w:pPr>
      <w:pStyle w:val="Header"/>
    </w:pPr>
  </w:p>
  <w:p w:rsidR="00777102" w:rsidRPr="00777102" w:rsidRDefault="00777102" w:rsidP="00777102">
    <w:pPr>
      <w:shd w:val="clear" w:color="auto" w:fill="FFFFFF"/>
      <w:spacing w:after="0" w:line="240" w:lineRule="auto"/>
      <w:jc w:val="center"/>
      <w:rPr>
        <w:rFonts w:ascii="Arial" w:hAnsi="Arial" w:cs="Arial"/>
        <w:color w:val="222222"/>
        <w:sz w:val="19"/>
        <w:szCs w:val="19"/>
        <w:lang w:val="en-IN" w:eastAsia="en-IN"/>
      </w:rPr>
    </w:pPr>
    <w:r w:rsidRPr="00777102">
      <w:rPr>
        <w:rFonts w:ascii="Times New Roman" w:hAnsi="Times New Roman"/>
        <w:b/>
        <w:bCs/>
        <w:color w:val="222222"/>
        <w:sz w:val="32"/>
        <w:szCs w:val="32"/>
        <w:lang w:val="en-IN" w:eastAsia="en-IN"/>
      </w:rPr>
      <w:t>K. J. Somaiya College of Engineering, Mumbai-77</w:t>
    </w:r>
  </w:p>
  <w:p w:rsidR="00777102" w:rsidRPr="00777102" w:rsidRDefault="00777102" w:rsidP="00777102">
    <w:pPr>
      <w:shd w:val="clear" w:color="auto" w:fill="FFFFFF"/>
      <w:spacing w:after="120" w:line="240" w:lineRule="auto"/>
      <w:jc w:val="center"/>
      <w:rPr>
        <w:rFonts w:ascii="Times New Roman" w:hAnsi="Times New Roman"/>
        <w:color w:val="222222"/>
        <w:sz w:val="20"/>
        <w:szCs w:val="20"/>
        <w:lang w:val="en-IN" w:eastAsia="en-IN"/>
      </w:rPr>
    </w:pPr>
    <w:r w:rsidRPr="00777102">
      <w:rPr>
        <w:rFonts w:ascii="Times New Roman" w:hAnsi="Times New Roman"/>
        <w:color w:val="222222"/>
        <w:sz w:val="20"/>
        <w:szCs w:val="20"/>
        <w:lang w:val="en-IN" w:eastAsia="en-IN"/>
      </w:rPr>
      <w:t>(Autonomous College Affiliated to University of Mumbai)</w:t>
    </w:r>
  </w:p>
  <w:p w:rsidR="00777102" w:rsidRPr="00777102" w:rsidRDefault="00777102" w:rsidP="00777102">
    <w:pPr>
      <w:shd w:val="clear" w:color="auto" w:fill="FFFFFF"/>
      <w:spacing w:after="120" w:line="240" w:lineRule="auto"/>
      <w:jc w:val="center"/>
      <w:rPr>
        <w:rFonts w:ascii="Arial" w:hAnsi="Arial" w:cs="Arial"/>
        <w:color w:val="222222"/>
        <w:sz w:val="19"/>
        <w:szCs w:val="19"/>
        <w:lang w:val="en-IN" w:eastAsia="en-IN"/>
      </w:rPr>
    </w:pPr>
  </w:p>
  <w:p w:rsidR="007E0D08" w:rsidRDefault="007E0D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23FA6D96"/>
    <w:multiLevelType w:val="hybridMultilevel"/>
    <w:tmpl w:val="E3E8E09C"/>
    <w:styleLink w:val="ImportedStyle2"/>
    <w:lvl w:ilvl="0" w:tplc="7BD639EE">
      <w:start w:val="1"/>
      <w:numFmt w:val="decimal"/>
      <w:lvlText w:val="%1.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B6466D0">
      <w:start w:val="1"/>
      <w:numFmt w:val="lowerLetter"/>
      <w:lvlText w:val="%2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8649ADE">
      <w:start w:val="1"/>
      <w:numFmt w:val="lowerRoman"/>
      <w:lvlText w:val="%3."/>
      <w:lvlJc w:val="left"/>
      <w:pPr>
        <w:ind w:left="2160" w:hanging="30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C0A90BE">
      <w:start w:val="1"/>
      <w:numFmt w:val="decimal"/>
      <w:lvlText w:val="%4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B68BA2">
      <w:start w:val="1"/>
      <w:numFmt w:val="lowerLetter"/>
      <w:lvlText w:val="%5."/>
      <w:lvlJc w:val="left"/>
      <w:pPr>
        <w:ind w:left="36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32C0EBC">
      <w:start w:val="1"/>
      <w:numFmt w:val="lowerRoman"/>
      <w:lvlText w:val="%6."/>
      <w:lvlJc w:val="left"/>
      <w:pPr>
        <w:ind w:left="4320" w:hanging="30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A63738">
      <w:start w:val="1"/>
      <w:numFmt w:val="decimal"/>
      <w:lvlText w:val="%7."/>
      <w:lvlJc w:val="left"/>
      <w:pPr>
        <w:ind w:left="50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2140914">
      <w:start w:val="1"/>
      <w:numFmt w:val="lowerLetter"/>
      <w:lvlText w:val="%8."/>
      <w:lvlJc w:val="left"/>
      <w:pPr>
        <w:ind w:left="57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24A5D0">
      <w:start w:val="1"/>
      <w:numFmt w:val="lowerRoman"/>
      <w:lvlText w:val="%9."/>
      <w:lvlJc w:val="left"/>
      <w:pPr>
        <w:ind w:left="6480" w:hanging="30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6FA209D"/>
    <w:multiLevelType w:val="hybridMultilevel"/>
    <w:tmpl w:val="0080787C"/>
    <w:lvl w:ilvl="0" w:tplc="A094CC9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F7831"/>
    <w:multiLevelType w:val="hybridMultilevel"/>
    <w:tmpl w:val="2C0AE3CA"/>
    <w:numStyleLink w:val="ImportedStyle1"/>
  </w:abstractNum>
  <w:abstractNum w:abstractNumId="12" w15:restartNumberingAfterBreak="0">
    <w:nsid w:val="5E2E5FF8"/>
    <w:multiLevelType w:val="hybridMultilevel"/>
    <w:tmpl w:val="E3E8E09C"/>
    <w:numStyleLink w:val="ImportedStyle2"/>
  </w:abstractNum>
  <w:abstractNum w:abstractNumId="13" w15:restartNumberingAfterBreak="0">
    <w:nsid w:val="729E701F"/>
    <w:multiLevelType w:val="hybridMultilevel"/>
    <w:tmpl w:val="2C0AE3CA"/>
    <w:styleLink w:val="ImportedStyle1"/>
    <w:lvl w:ilvl="0" w:tplc="753AB29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761500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EAB3E0">
      <w:start w:val="1"/>
      <w:numFmt w:val="lowerRoman"/>
      <w:lvlText w:val="%3."/>
      <w:lvlJc w:val="left"/>
      <w:pPr>
        <w:ind w:left="2160" w:hanging="3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0AC37BE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B1CA1D6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FE2032">
      <w:start w:val="1"/>
      <w:numFmt w:val="lowerRoman"/>
      <w:lvlText w:val="%6."/>
      <w:lvlJc w:val="left"/>
      <w:pPr>
        <w:ind w:left="4320" w:hanging="3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728C4E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0DE100C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2C5086">
      <w:start w:val="1"/>
      <w:numFmt w:val="lowerRoman"/>
      <w:lvlText w:val="%9."/>
      <w:lvlJc w:val="left"/>
      <w:pPr>
        <w:ind w:left="6480" w:hanging="3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1"/>
  </w:num>
  <w:num w:numId="4">
    <w:abstractNumId w:val="9"/>
  </w:num>
  <w:num w:numId="5">
    <w:abstractNumId w:val="12"/>
  </w:num>
  <w:num w:numId="6">
    <w:abstractNumId w:val="12"/>
    <w:lvlOverride w:ilvl="0">
      <w:lvl w:ilvl="0" w:tplc="769CB12C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648F4E8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C3EA11A">
        <w:start w:val="1"/>
        <w:numFmt w:val="lowerRoman"/>
        <w:lvlText w:val="%3."/>
        <w:lvlJc w:val="left"/>
        <w:pPr>
          <w:ind w:left="2160" w:hanging="30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520EFD8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D34E6B0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CEEAA16">
        <w:start w:val="1"/>
        <w:numFmt w:val="lowerRoman"/>
        <w:lvlText w:val="%6."/>
        <w:lvlJc w:val="left"/>
        <w:pPr>
          <w:ind w:left="4320" w:hanging="30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59AEE7A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56E5EE0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4F8BE6A">
        <w:start w:val="1"/>
        <w:numFmt w:val="lowerRoman"/>
        <w:lvlText w:val="%9."/>
        <w:lvlJc w:val="left"/>
        <w:pPr>
          <w:ind w:left="6480" w:hanging="30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C56"/>
    <w:rsid w:val="00004C56"/>
    <w:rsid w:val="00016F97"/>
    <w:rsid w:val="00053815"/>
    <w:rsid w:val="00057BC2"/>
    <w:rsid w:val="00073A33"/>
    <w:rsid w:val="000D19A3"/>
    <w:rsid w:val="0012765A"/>
    <w:rsid w:val="001451E4"/>
    <w:rsid w:val="00157610"/>
    <w:rsid w:val="00162621"/>
    <w:rsid w:val="001865AB"/>
    <w:rsid w:val="001B29AC"/>
    <w:rsid w:val="001E5429"/>
    <w:rsid w:val="001F12D9"/>
    <w:rsid w:val="001F2F99"/>
    <w:rsid w:val="00241D53"/>
    <w:rsid w:val="00246032"/>
    <w:rsid w:val="002625BD"/>
    <w:rsid w:val="00262EEC"/>
    <w:rsid w:val="00277E99"/>
    <w:rsid w:val="00292FE6"/>
    <w:rsid w:val="002B36EC"/>
    <w:rsid w:val="002C6A36"/>
    <w:rsid w:val="002E0E88"/>
    <w:rsid w:val="002E29D9"/>
    <w:rsid w:val="002E6C9F"/>
    <w:rsid w:val="00303C2F"/>
    <w:rsid w:val="003274EB"/>
    <w:rsid w:val="00354566"/>
    <w:rsid w:val="003638C8"/>
    <w:rsid w:val="00396997"/>
    <w:rsid w:val="003F0D75"/>
    <w:rsid w:val="0041677B"/>
    <w:rsid w:val="00425A41"/>
    <w:rsid w:val="004465F1"/>
    <w:rsid w:val="0045481D"/>
    <w:rsid w:val="00475C5C"/>
    <w:rsid w:val="004C0A9A"/>
    <w:rsid w:val="005135D8"/>
    <w:rsid w:val="00520717"/>
    <w:rsid w:val="00536493"/>
    <w:rsid w:val="005937AA"/>
    <w:rsid w:val="00594995"/>
    <w:rsid w:val="005B1A6E"/>
    <w:rsid w:val="005B6A78"/>
    <w:rsid w:val="005D021A"/>
    <w:rsid w:val="005D0D89"/>
    <w:rsid w:val="005E2F55"/>
    <w:rsid w:val="00612198"/>
    <w:rsid w:val="00640C7D"/>
    <w:rsid w:val="006460E2"/>
    <w:rsid w:val="00651769"/>
    <w:rsid w:val="006637D8"/>
    <w:rsid w:val="006649C2"/>
    <w:rsid w:val="00677CC4"/>
    <w:rsid w:val="006B4A28"/>
    <w:rsid w:val="006C4076"/>
    <w:rsid w:val="00704F90"/>
    <w:rsid w:val="00716D29"/>
    <w:rsid w:val="007239FC"/>
    <w:rsid w:val="00725C3B"/>
    <w:rsid w:val="00742685"/>
    <w:rsid w:val="00744296"/>
    <w:rsid w:val="00755EA4"/>
    <w:rsid w:val="00777102"/>
    <w:rsid w:val="00792E96"/>
    <w:rsid w:val="007B2938"/>
    <w:rsid w:val="007C1415"/>
    <w:rsid w:val="007D0FE4"/>
    <w:rsid w:val="007D398E"/>
    <w:rsid w:val="007E0D08"/>
    <w:rsid w:val="007F569A"/>
    <w:rsid w:val="00813ED7"/>
    <w:rsid w:val="00861BA7"/>
    <w:rsid w:val="008632A1"/>
    <w:rsid w:val="00886AD6"/>
    <w:rsid w:val="00893FD9"/>
    <w:rsid w:val="008B1C9B"/>
    <w:rsid w:val="008C1945"/>
    <w:rsid w:val="009173B3"/>
    <w:rsid w:val="00956BF0"/>
    <w:rsid w:val="009721AE"/>
    <w:rsid w:val="00973236"/>
    <w:rsid w:val="00990A08"/>
    <w:rsid w:val="009D6D81"/>
    <w:rsid w:val="009F79C0"/>
    <w:rsid w:val="00A10B2F"/>
    <w:rsid w:val="00A36FB6"/>
    <w:rsid w:val="00A85C21"/>
    <w:rsid w:val="00AB1EA0"/>
    <w:rsid w:val="00AB5906"/>
    <w:rsid w:val="00AC51F9"/>
    <w:rsid w:val="00AC7B9B"/>
    <w:rsid w:val="00AF1E8F"/>
    <w:rsid w:val="00B2209F"/>
    <w:rsid w:val="00B45BE5"/>
    <w:rsid w:val="00B911B9"/>
    <w:rsid w:val="00BD01A4"/>
    <w:rsid w:val="00BD4B35"/>
    <w:rsid w:val="00BF4D5A"/>
    <w:rsid w:val="00BF711B"/>
    <w:rsid w:val="00C206AF"/>
    <w:rsid w:val="00C35EE3"/>
    <w:rsid w:val="00C4218E"/>
    <w:rsid w:val="00C80702"/>
    <w:rsid w:val="00C96DF3"/>
    <w:rsid w:val="00CA0D53"/>
    <w:rsid w:val="00D01388"/>
    <w:rsid w:val="00D160E7"/>
    <w:rsid w:val="00D2546D"/>
    <w:rsid w:val="00D403E4"/>
    <w:rsid w:val="00D52C8F"/>
    <w:rsid w:val="00D52CAB"/>
    <w:rsid w:val="00D573BB"/>
    <w:rsid w:val="00D67F5C"/>
    <w:rsid w:val="00DA7AEC"/>
    <w:rsid w:val="00E04E9D"/>
    <w:rsid w:val="00E141BC"/>
    <w:rsid w:val="00E46BB7"/>
    <w:rsid w:val="00E55F1A"/>
    <w:rsid w:val="00ED4060"/>
    <w:rsid w:val="00EE4CDE"/>
    <w:rsid w:val="00EE68BB"/>
    <w:rsid w:val="00F36E82"/>
    <w:rsid w:val="00F37BD1"/>
    <w:rsid w:val="00F4372E"/>
    <w:rsid w:val="00F44FBD"/>
    <w:rsid w:val="00F52173"/>
    <w:rsid w:val="00F82122"/>
    <w:rsid w:val="00F87891"/>
    <w:rsid w:val="00FB54A6"/>
    <w:rsid w:val="00FD1E38"/>
    <w:rsid w:val="00FD2B9B"/>
    <w:rsid w:val="00FD4073"/>
    <w:rsid w:val="00FF0FBA"/>
    <w:rsid w:val="00FF65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7D4DA"/>
  <w15:docId w15:val="{69519421-AF18-4989-ACF1-13B7BDBA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CC4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D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B6A78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AD6"/>
  </w:style>
  <w:style w:type="paragraph" w:styleId="Footer">
    <w:name w:val="footer"/>
    <w:basedOn w:val="Normal"/>
    <w:link w:val="FooterChar"/>
    <w:uiPriority w:val="99"/>
    <w:unhideWhenUsed/>
    <w:rsid w:val="00886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AD6"/>
  </w:style>
  <w:style w:type="paragraph" w:styleId="BalloonText">
    <w:name w:val="Balloon Text"/>
    <w:basedOn w:val="Normal"/>
    <w:link w:val="BalloonTextChar"/>
    <w:uiPriority w:val="99"/>
    <w:semiHidden/>
    <w:unhideWhenUsed/>
    <w:rsid w:val="00886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86AD6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BodyText"/>
    <w:rsid w:val="007B2938"/>
    <w:pPr>
      <w:suppressAutoHyphens/>
    </w:pPr>
    <w:rPr>
      <w:rFonts w:ascii="Times New Roman" w:eastAsia="Calibri" w:hAnsi="Times New Roman"/>
      <w:color w:val="000000"/>
      <w:kern w:val="2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B2938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7B2938"/>
    <w:rPr>
      <w:rFonts w:eastAsia="Times New Roman" w:cs="Times New Roman"/>
    </w:rPr>
  </w:style>
  <w:style w:type="character" w:styleId="Hyperlink">
    <w:name w:val="Hyperlink"/>
    <w:uiPriority w:val="99"/>
    <w:unhideWhenUsed/>
    <w:rsid w:val="0012765A"/>
    <w:rPr>
      <w:color w:val="0000FF"/>
      <w:u w:val="single"/>
    </w:rPr>
  </w:style>
  <w:style w:type="table" w:styleId="TableGrid">
    <w:name w:val="Table Grid"/>
    <w:basedOn w:val="TableNormal"/>
    <w:uiPriority w:val="59"/>
    <w:rsid w:val="00861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dmd">
    <w:name w:val="addmd"/>
    <w:basedOn w:val="DefaultParagraphFont"/>
    <w:rsid w:val="00D573BB"/>
  </w:style>
  <w:style w:type="paragraph" w:styleId="ListParagraph">
    <w:name w:val="List Paragraph"/>
    <w:basedOn w:val="Normal"/>
    <w:qFormat/>
    <w:rsid w:val="002625BD"/>
    <w:pPr>
      <w:suppressAutoHyphens/>
      <w:ind w:left="720"/>
      <w:contextualSpacing/>
    </w:pPr>
    <w:rPr>
      <w:rFonts w:ascii="Times New Roman" w:eastAsia="Calibri" w:hAnsi="Times New Roman"/>
      <w:color w:val="000000"/>
      <w:kern w:val="2"/>
      <w:sz w:val="24"/>
      <w:szCs w:val="24"/>
    </w:rPr>
  </w:style>
  <w:style w:type="character" w:customStyle="1" w:styleId="apple-converted-space">
    <w:name w:val="apple-converted-space"/>
    <w:basedOn w:val="DefaultParagraphFont"/>
    <w:rsid w:val="005B6A78"/>
  </w:style>
  <w:style w:type="character" w:customStyle="1" w:styleId="Heading3Char">
    <w:name w:val="Heading 3 Char"/>
    <w:basedOn w:val="DefaultParagraphFont"/>
    <w:link w:val="Heading3"/>
    <w:uiPriority w:val="9"/>
    <w:rsid w:val="005B6A78"/>
    <w:rPr>
      <w:rFonts w:ascii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B6A7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D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gc">
    <w:name w:val="_tgc"/>
    <w:basedOn w:val="DefaultParagraphFont"/>
    <w:rsid w:val="00016F97"/>
  </w:style>
  <w:style w:type="paragraph" w:customStyle="1" w:styleId="Body">
    <w:name w:val="Body"/>
    <w:rsid w:val="00FD407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eastAsia="Arial Unicode MS" w:cs="Arial Unicode MS"/>
      <w:color w:val="000000"/>
      <w:sz w:val="22"/>
      <w:szCs w:val="22"/>
      <w:u w:color="000000"/>
      <w:bdr w:val="nil"/>
      <w:lang w:eastAsia="en-IN"/>
    </w:rPr>
  </w:style>
  <w:style w:type="numbering" w:customStyle="1" w:styleId="ImportedStyle1">
    <w:name w:val="Imported Style 1"/>
    <w:rsid w:val="00FD4073"/>
    <w:pPr>
      <w:numPr>
        <w:numId w:val="2"/>
      </w:numPr>
    </w:pPr>
  </w:style>
  <w:style w:type="numbering" w:customStyle="1" w:styleId="ImportedStyle2">
    <w:name w:val="Imported Style 2"/>
    <w:rsid w:val="00FD4073"/>
    <w:pPr>
      <w:numPr>
        <w:numId w:val="4"/>
      </w:numPr>
    </w:pPr>
  </w:style>
  <w:style w:type="character" w:customStyle="1" w:styleId="Hyperlink0">
    <w:name w:val="Hyperlink.0"/>
    <w:basedOn w:val="DefaultParagraphFont"/>
    <w:rsid w:val="00FD4073"/>
    <w:rPr>
      <w:rFonts w:ascii="Calibri" w:eastAsia="Calibri" w:hAnsi="Calibri" w:cs="Calibri"/>
      <w:sz w:val="22"/>
      <w:szCs w:val="22"/>
    </w:rPr>
  </w:style>
  <w:style w:type="character" w:customStyle="1" w:styleId="None">
    <w:name w:val="None"/>
    <w:rsid w:val="00FD4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6183">
          <w:marLeft w:val="0"/>
          <w:marRight w:val="0"/>
          <w:marTop w:val="0"/>
          <w:marBottom w:val="0"/>
          <w:divBdr>
            <w:top w:val="single" w:sz="6" w:space="5" w:color="755102"/>
            <w:left w:val="single" w:sz="6" w:space="11" w:color="755102"/>
            <w:bottom w:val="single" w:sz="6" w:space="5" w:color="755102"/>
            <w:right w:val="single" w:sz="6" w:space="5" w:color="755102"/>
          </w:divBdr>
        </w:div>
      </w:divsChild>
    </w:div>
    <w:div w:id="1591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itya\Sem%201%20and%202%20-%202014\DLDA\Manual%20&amp;%20Journal\DLDA_MANUAL_14_FINAL%204,5%20adde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9BDC8-D82B-4341-875F-1CF08E4A9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DLDA_MANUAL_14_FINAL 4,5 added</Template>
  <TotalTime>20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somaiya</Company>
  <LinksUpToDate>false</LinksUpToDate>
  <CharactersWithSpaces>1276</CharactersWithSpaces>
  <SharedDoc>false</SharedDoc>
  <HLinks>
    <vt:vector size="48" baseType="variant">
      <vt:variant>
        <vt:i4>5177358</vt:i4>
      </vt:variant>
      <vt:variant>
        <vt:i4>27</vt:i4>
      </vt:variant>
      <vt:variant>
        <vt:i4>0</vt:i4>
      </vt:variant>
      <vt:variant>
        <vt:i4>5</vt:i4>
      </vt:variant>
      <vt:variant>
        <vt:lpwstr>http://esd.cs.ucr.edu/labs/tutorial/</vt:lpwstr>
      </vt:variant>
      <vt:variant>
        <vt:lpwstr/>
      </vt:variant>
      <vt:variant>
        <vt:i4>5177358</vt:i4>
      </vt:variant>
      <vt:variant>
        <vt:i4>24</vt:i4>
      </vt:variant>
      <vt:variant>
        <vt:i4>0</vt:i4>
      </vt:variant>
      <vt:variant>
        <vt:i4>5</vt:i4>
      </vt:variant>
      <vt:variant>
        <vt:lpwstr>http://esd.cs.ucr.edu/labs/tutorial/</vt:lpwstr>
      </vt:variant>
      <vt:variant>
        <vt:lpwstr/>
      </vt:variant>
      <vt:variant>
        <vt:i4>3014766</vt:i4>
      </vt:variant>
      <vt:variant>
        <vt:i4>21</vt:i4>
      </vt:variant>
      <vt:variant>
        <vt:i4>0</vt:i4>
      </vt:variant>
      <vt:variant>
        <vt:i4>5</vt:i4>
      </vt:variant>
      <vt:variant>
        <vt:lpwstr>http://www.fatih.edu.tr/~aliadam/EEE122A/EEE122Ch6COUNTERS.pdf</vt:lpwstr>
      </vt:variant>
      <vt:variant>
        <vt:lpwstr/>
      </vt:variant>
      <vt:variant>
        <vt:i4>3014766</vt:i4>
      </vt:variant>
      <vt:variant>
        <vt:i4>18</vt:i4>
      </vt:variant>
      <vt:variant>
        <vt:i4>0</vt:i4>
      </vt:variant>
      <vt:variant>
        <vt:i4>5</vt:i4>
      </vt:variant>
      <vt:variant>
        <vt:lpwstr>http://www.fatih.edu.tr/~aliadam/EEE122A/EEE122Ch6COUNTERS.pdf</vt:lpwstr>
      </vt:variant>
      <vt:variant>
        <vt:lpwstr/>
      </vt:variant>
      <vt:variant>
        <vt:i4>4456457</vt:i4>
      </vt:variant>
      <vt:variant>
        <vt:i4>15</vt:i4>
      </vt:variant>
      <vt:variant>
        <vt:i4>0</vt:i4>
      </vt:variant>
      <vt:variant>
        <vt:i4>5</vt:i4>
      </vt:variant>
      <vt:variant>
        <vt:lpwstr>https://wiki.engr.illinois.edu/download/attachments/84770821/08-Multiplexers.pdf?version=2&amp;modificationDate=1285128827000</vt:lpwstr>
      </vt:variant>
      <vt:variant>
        <vt:lpwstr/>
      </vt:variant>
      <vt:variant>
        <vt:i4>4456457</vt:i4>
      </vt:variant>
      <vt:variant>
        <vt:i4>12</vt:i4>
      </vt:variant>
      <vt:variant>
        <vt:i4>0</vt:i4>
      </vt:variant>
      <vt:variant>
        <vt:i4>5</vt:i4>
      </vt:variant>
      <vt:variant>
        <vt:lpwstr>https://wiki.engr.illinois.edu/download/attachments/84770821/08-Multiplexers.pdf?version=2&amp;modificationDate=1285128827000</vt:lpwstr>
      </vt:variant>
      <vt:variant>
        <vt:lpwstr/>
      </vt:variant>
      <vt:variant>
        <vt:i4>131195</vt:i4>
      </vt:variant>
      <vt:variant>
        <vt:i4>3</vt:i4>
      </vt:variant>
      <vt:variant>
        <vt:i4>0</vt:i4>
      </vt:variant>
      <vt:variant>
        <vt:i4>5</vt:i4>
      </vt:variant>
      <vt:variant>
        <vt:lpwstr>http://physics.niser.ac.in/labmanuals/sem5/elect/7_ADDER SUBTRACTOR CIRCUITS.pdf</vt:lpwstr>
      </vt:variant>
      <vt:variant>
        <vt:lpwstr/>
      </vt:variant>
      <vt:variant>
        <vt:i4>131195</vt:i4>
      </vt:variant>
      <vt:variant>
        <vt:i4>0</vt:i4>
      </vt:variant>
      <vt:variant>
        <vt:i4>0</vt:i4>
      </vt:variant>
      <vt:variant>
        <vt:i4>5</vt:i4>
      </vt:variant>
      <vt:variant>
        <vt:lpwstr>http://physics.niser.ac.in/labmanuals/sem5/elect/7_ADDER SUBTRACTOR CIRCUITS.pdf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kjsce</dc:creator>
  <cp:lastModifiedBy>Admin</cp:lastModifiedBy>
  <cp:revision>9</cp:revision>
  <dcterms:created xsi:type="dcterms:W3CDTF">2018-02-08T11:33:00Z</dcterms:created>
  <dcterms:modified xsi:type="dcterms:W3CDTF">2020-03-20T14:00:00Z</dcterms:modified>
</cp:coreProperties>
</file>